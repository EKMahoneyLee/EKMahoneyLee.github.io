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26FB" w14:textId="77777777" w:rsidR="00FD369A" w:rsidRDefault="00220CC3" w:rsidP="005063AF">
      <w:pPr>
        <w:tabs>
          <w:tab w:val="left" w:pos="2552"/>
        </w:tabs>
        <w:spacing w:line="288" w:lineRule="auto"/>
        <w:ind w:right="-23"/>
        <w:rPr>
          <w:caps/>
          <w:color w:val="E7E6E6" w:themeColor="background2"/>
          <w:sz w:val="48"/>
          <w:szCs w:val="48"/>
        </w:rPr>
      </w:pPr>
      <w:r w:rsidRPr="00FD369A">
        <w:rPr>
          <w:caps/>
          <w:noProof/>
          <w:color w:val="E7E6E6" w:themeColor="background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93D93C" wp14:editId="2B737865">
                <wp:simplePos x="0" y="0"/>
                <wp:positionH relativeFrom="column">
                  <wp:posOffset>10465</wp:posOffset>
                </wp:positionH>
                <wp:positionV relativeFrom="paragraph">
                  <wp:posOffset>0</wp:posOffset>
                </wp:positionV>
                <wp:extent cx="2470150" cy="100774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0077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FBE46" w14:textId="77777777" w:rsidR="00DF5ADD" w:rsidRDefault="00DF5ADD" w:rsidP="00DF5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3D93C" id="Rectangle 2" o:spid="_x0000_s1026" style="position:absolute;margin-left:.8pt;margin-top:0;width:194.5pt;height:79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" fillcolor="#323e4f [2415]" strokecolor="#1f3763 [1604]" strokeweight="1pt">
                <v:textbox>
                  <w:txbxContent>
                    <w:p w14:paraId="5F3FBE46" w14:textId="77777777" w:rsidR="00DF5ADD" w:rsidRDefault="00DF5ADD" w:rsidP="00DF5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369A">
        <w:rPr>
          <w:caps/>
          <w:color w:val="E7E6E6" w:themeColor="background2"/>
          <w:sz w:val="48"/>
          <w:szCs w:val="48"/>
        </w:rPr>
        <w:t xml:space="preserve">  </w:t>
      </w:r>
    </w:p>
    <w:p w14:paraId="486CF811" w14:textId="4C62E5D2" w:rsidR="00A32002" w:rsidRPr="00FD369A" w:rsidRDefault="00FD369A" w:rsidP="005063AF">
      <w:pPr>
        <w:tabs>
          <w:tab w:val="left" w:pos="2552"/>
        </w:tabs>
        <w:spacing w:line="288" w:lineRule="auto"/>
        <w:ind w:right="-23"/>
        <w:rPr>
          <w:caps/>
          <w:color w:val="E7E6E6" w:themeColor="background2"/>
          <w:sz w:val="48"/>
          <w:szCs w:val="48"/>
        </w:rPr>
      </w:pPr>
      <w:r>
        <w:rPr>
          <w:caps/>
          <w:color w:val="E7E6E6" w:themeColor="background2"/>
          <w:sz w:val="48"/>
          <w:szCs w:val="48"/>
        </w:rPr>
        <w:t xml:space="preserve">  </w:t>
      </w:r>
      <w:r w:rsidR="001D4B07" w:rsidRPr="00FD369A">
        <w:rPr>
          <w:caps/>
          <w:color w:val="E7E6E6" w:themeColor="background2"/>
          <w:sz w:val="48"/>
          <w:szCs w:val="48"/>
        </w:rPr>
        <w:t>EK LEE</w:t>
      </w:r>
    </w:p>
    <w:p w14:paraId="27D02CA6" w14:textId="2BFEE1DF" w:rsidR="005063AF" w:rsidRDefault="00FD369A" w:rsidP="005063AF">
      <w:pPr>
        <w:tabs>
          <w:tab w:val="left" w:pos="2552"/>
        </w:tabs>
        <w:spacing w:line="288" w:lineRule="auto"/>
        <w:ind w:right="-23"/>
        <w:rPr>
          <w:caps/>
          <w:color w:val="E7E6E6" w:themeColor="background2"/>
        </w:rPr>
      </w:pPr>
      <w:r>
        <w:rPr>
          <w:caps/>
          <w:color w:val="E7E6E6" w:themeColor="background2"/>
        </w:rPr>
        <w:t xml:space="preserve">    </w:t>
      </w:r>
      <w:r w:rsidR="005063AF" w:rsidRPr="00FD369A">
        <w:rPr>
          <w:caps/>
          <w:color w:val="E7E6E6" w:themeColor="background2"/>
        </w:rPr>
        <w:t>WEB DEVELOPER</w:t>
      </w:r>
    </w:p>
    <w:p w14:paraId="6C2BEF44" w14:textId="77777777" w:rsidR="00FD369A" w:rsidRPr="00FD369A" w:rsidRDefault="00FD369A" w:rsidP="005063AF">
      <w:pPr>
        <w:tabs>
          <w:tab w:val="left" w:pos="2552"/>
        </w:tabs>
        <w:spacing w:line="288" w:lineRule="auto"/>
        <w:ind w:right="-23"/>
        <w:rPr>
          <w:caps/>
          <w:color w:val="E7E6E6" w:themeColor="background2"/>
        </w:rPr>
      </w:pPr>
    </w:p>
    <w:p w14:paraId="3AFC290F" w14:textId="3DA41983" w:rsidR="005063AF" w:rsidRPr="00FD369A" w:rsidRDefault="00FD369A" w:rsidP="000C7876">
      <w:pPr>
        <w:spacing w:before="120"/>
        <w:jc w:val="center"/>
        <w:rPr>
          <w:b/>
          <w:caps/>
          <w:color w:val="E7E6E6" w:themeColor="background2"/>
          <w:sz w:val="28"/>
          <w:szCs w:val="28"/>
        </w:rPr>
      </w:pPr>
      <w:r>
        <w:rPr>
          <w:b/>
          <w:cap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37A40" wp14:editId="3B58019E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24701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33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F85B" w14:textId="40617723" w:rsidR="00FD369A" w:rsidRPr="00FD369A" w:rsidRDefault="00FD369A" w:rsidP="00FD369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 </w:t>
                            </w:r>
                            <w:r w:rsidR="00630C81">
                              <w:t xml:space="preserve"> </w:t>
                            </w:r>
                            <w: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37A40" id="Rectangle 4" o:spid="_x0000_s1027" style="position:absolute;left:0;text-align:left;margin-left:0;margin-top:12.15pt;width:194.5pt;height:26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" fillcolor="#212934 [1615]" stroked="f" strokeweight="1pt">
                <v:textbox>
                  <w:txbxContent>
                    <w:p w14:paraId="18CFF85B" w14:textId="40617723" w:rsidR="00FD369A" w:rsidRPr="00FD369A" w:rsidRDefault="00FD369A" w:rsidP="00FD369A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 xml:space="preserve"> </w:t>
                      </w:r>
                      <w:r w:rsidR="00630C81">
                        <w:t xml:space="preserve"> </w:t>
                      </w:r>
                      <w:r>
                        <w:t>Personal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036A97" w14:textId="49729397" w:rsidR="00630C81" w:rsidRDefault="00630C81" w:rsidP="00AC508D">
      <w:pPr>
        <w:spacing w:before="120"/>
        <w:ind w:firstLine="140"/>
        <w:rPr>
          <w:color w:val="E7E6E6" w:themeColor="background2"/>
          <w:sz w:val="20"/>
          <w:szCs w:val="20"/>
        </w:rPr>
      </w:pPr>
      <w:r>
        <w:rPr>
          <w:b/>
          <w:caps/>
          <w:color w:val="E7E6E6" w:themeColor="background2"/>
          <w:sz w:val="28"/>
          <w:szCs w:val="28"/>
        </w:rPr>
        <w:t xml:space="preserve">  </w:t>
      </w:r>
    </w:p>
    <w:p w14:paraId="592670D0" w14:textId="21DF65DD" w:rsidR="00630C81" w:rsidRPr="00FD369A" w:rsidRDefault="00630C81" w:rsidP="00630C81">
      <w:pPr>
        <w:spacing w:before="120"/>
        <w:ind w:firstLine="140"/>
        <w:rPr>
          <w:b/>
          <w:caps/>
          <w:color w:val="E7E6E6" w:themeColor="background2"/>
          <w:sz w:val="28"/>
          <w:szCs w:val="28"/>
        </w:rPr>
      </w:pPr>
      <w:r>
        <w:rPr>
          <w:b/>
          <w:caps/>
          <w:color w:val="E7E6E6" w:themeColor="background2"/>
          <w:sz w:val="28"/>
          <w:szCs w:val="28"/>
        </w:rPr>
        <w:t xml:space="preserve">  </w:t>
      </w:r>
      <w:r w:rsidRPr="00630C81">
        <w:rPr>
          <w:color w:val="E7E6E6" w:themeColor="background2"/>
        </w:rPr>
        <w:t>E-mail</w:t>
      </w:r>
    </w:p>
    <w:p w14:paraId="3FA666BE" w14:textId="53FCB85F" w:rsidR="005063AF" w:rsidRDefault="00FD369A" w:rsidP="00FD369A">
      <w:pPr>
        <w:spacing w:line="288" w:lineRule="auto"/>
        <w:rPr>
          <w:color w:val="E7E6E6" w:themeColor="background2"/>
          <w:sz w:val="20"/>
          <w:szCs w:val="20"/>
        </w:rPr>
      </w:pPr>
      <w:r>
        <w:rPr>
          <w:color w:val="E7E6E6" w:themeColor="background2"/>
          <w:sz w:val="20"/>
          <w:szCs w:val="20"/>
        </w:rPr>
        <w:t xml:space="preserve">   </w:t>
      </w:r>
      <w:r w:rsidR="00630C81">
        <w:rPr>
          <w:color w:val="E7E6E6" w:themeColor="background2"/>
          <w:sz w:val="20"/>
          <w:szCs w:val="20"/>
        </w:rPr>
        <w:t xml:space="preserve">   </w:t>
      </w:r>
      <w:hyperlink r:id="rId6" w:history="1">
        <w:r w:rsidR="00630C81" w:rsidRPr="002B3256">
          <w:rPr>
            <w:rStyle w:val="Hyperlink"/>
            <w:sz w:val="20"/>
            <w:szCs w:val="20"/>
          </w:rPr>
          <w:t>seosi0825@hotmail.com</w:t>
        </w:r>
      </w:hyperlink>
    </w:p>
    <w:p w14:paraId="3755FEF8" w14:textId="08A5C74C" w:rsidR="00AC508D" w:rsidRDefault="00630C81" w:rsidP="00FD369A">
      <w:pPr>
        <w:spacing w:line="288" w:lineRule="auto"/>
        <w:rPr>
          <w:rStyle w:val="Hyperlink"/>
          <w:sz w:val="20"/>
          <w:szCs w:val="20"/>
        </w:rPr>
      </w:pPr>
      <w:r>
        <w:rPr>
          <w:color w:val="E7E6E6" w:themeColor="background2"/>
          <w:sz w:val="20"/>
          <w:szCs w:val="20"/>
        </w:rPr>
        <w:t xml:space="preserve">      </w:t>
      </w:r>
      <w:hyperlink r:id="rId7" w:history="1">
        <w:r w:rsidRPr="002B3256">
          <w:rPr>
            <w:rStyle w:val="Hyperlink"/>
            <w:sz w:val="20"/>
            <w:szCs w:val="20"/>
          </w:rPr>
          <w:t>w0432877@campus.nscc.ca</w:t>
        </w:r>
      </w:hyperlink>
    </w:p>
    <w:p w14:paraId="5ADB745E" w14:textId="77777777" w:rsidR="007C0768" w:rsidRDefault="007C0768" w:rsidP="00FD369A">
      <w:pPr>
        <w:spacing w:line="288" w:lineRule="auto"/>
        <w:rPr>
          <w:color w:val="E7E6E6" w:themeColor="background2"/>
          <w:sz w:val="20"/>
          <w:szCs w:val="20"/>
        </w:rPr>
      </w:pPr>
    </w:p>
    <w:p w14:paraId="7BEF3B3C" w14:textId="5178E6F2" w:rsidR="00AC508D" w:rsidRDefault="00AC508D" w:rsidP="00AC508D">
      <w:pPr>
        <w:spacing w:before="120"/>
        <w:ind w:firstLine="140"/>
        <w:rPr>
          <w:color w:val="E7E6E6" w:themeColor="background2"/>
          <w:sz w:val="20"/>
          <w:szCs w:val="20"/>
        </w:rPr>
      </w:pPr>
      <w:r>
        <w:rPr>
          <w:color w:val="E7E6E6" w:themeColor="background2"/>
          <w:sz w:val="20"/>
          <w:szCs w:val="20"/>
        </w:rPr>
        <w:t xml:space="preserve">   </w:t>
      </w:r>
      <w:r w:rsidRPr="00AC508D">
        <w:rPr>
          <w:color w:val="E7E6E6" w:themeColor="background2"/>
        </w:rPr>
        <w:t>Phone</w:t>
      </w:r>
    </w:p>
    <w:p w14:paraId="5B05BB78" w14:textId="77777777" w:rsidR="007C0768" w:rsidRDefault="00AC508D" w:rsidP="00AC508D">
      <w:pPr>
        <w:spacing w:line="288" w:lineRule="auto"/>
        <w:rPr>
          <w:color w:val="E7E6E6" w:themeColor="background2"/>
          <w:sz w:val="20"/>
          <w:szCs w:val="20"/>
        </w:rPr>
      </w:pPr>
      <w:r>
        <w:rPr>
          <w:color w:val="E7E6E6" w:themeColor="background2"/>
        </w:rPr>
        <w:t xml:space="preserve">     </w:t>
      </w:r>
      <w:r w:rsidR="005063AF" w:rsidRPr="00FD369A">
        <w:rPr>
          <w:color w:val="E7E6E6" w:themeColor="background2"/>
          <w:sz w:val="20"/>
          <w:szCs w:val="20"/>
        </w:rPr>
        <w:t>902 414 2350</w:t>
      </w:r>
    </w:p>
    <w:p w14:paraId="2A0D968D" w14:textId="300C181C" w:rsidR="00AC508D" w:rsidRDefault="005063AF" w:rsidP="00AC508D">
      <w:pPr>
        <w:spacing w:line="288" w:lineRule="auto"/>
        <w:rPr>
          <w:color w:val="E7E6E6" w:themeColor="background2"/>
          <w:sz w:val="20"/>
          <w:szCs w:val="20"/>
        </w:rPr>
      </w:pPr>
      <w:r w:rsidRPr="00FD369A">
        <w:rPr>
          <w:color w:val="E7E6E6" w:themeColor="background2"/>
          <w:sz w:val="20"/>
          <w:szCs w:val="20"/>
        </w:rPr>
        <w:t> </w:t>
      </w:r>
    </w:p>
    <w:p w14:paraId="66557996" w14:textId="2D92412F" w:rsidR="00AC508D" w:rsidRPr="00630C81" w:rsidRDefault="00AC508D" w:rsidP="00AC508D">
      <w:pPr>
        <w:spacing w:before="120"/>
        <w:ind w:firstLine="140"/>
        <w:rPr>
          <w:b/>
          <w:caps/>
          <w:color w:val="E7E6E6" w:themeColor="background2"/>
        </w:rPr>
      </w:pPr>
      <w:r>
        <w:rPr>
          <w:color w:val="E7E6E6" w:themeColor="background2"/>
        </w:rPr>
        <w:t xml:space="preserve">   </w:t>
      </w:r>
      <w:r w:rsidRPr="00630C81">
        <w:rPr>
          <w:color w:val="E7E6E6" w:themeColor="background2"/>
        </w:rPr>
        <w:t>Address</w:t>
      </w:r>
    </w:p>
    <w:p w14:paraId="78264B93" w14:textId="25A5E322" w:rsidR="00AC508D" w:rsidRDefault="00AC508D" w:rsidP="00AC508D">
      <w:pPr>
        <w:spacing w:line="288" w:lineRule="auto"/>
        <w:rPr>
          <w:color w:val="E7E6E6" w:themeColor="background2"/>
          <w:sz w:val="20"/>
          <w:szCs w:val="20"/>
        </w:rPr>
      </w:pPr>
      <w:r>
        <w:rPr>
          <w:color w:val="E7E6E6" w:themeColor="background2"/>
          <w:sz w:val="20"/>
          <w:szCs w:val="20"/>
        </w:rPr>
        <w:t xml:space="preserve">      141 </w:t>
      </w:r>
      <w:r w:rsidR="00B36B7F">
        <w:rPr>
          <w:color w:val="E7E6E6" w:themeColor="background2"/>
          <w:sz w:val="20"/>
          <w:szCs w:val="20"/>
        </w:rPr>
        <w:t>Harlington</w:t>
      </w:r>
      <w:r>
        <w:rPr>
          <w:color w:val="E7E6E6" w:themeColor="background2"/>
          <w:sz w:val="20"/>
          <w:szCs w:val="20"/>
        </w:rPr>
        <w:t xml:space="preserve"> Crescent, Halifax </w:t>
      </w:r>
    </w:p>
    <w:p w14:paraId="702E4FAB" w14:textId="720BA667" w:rsidR="00AC508D" w:rsidRDefault="00AC508D" w:rsidP="00AC508D">
      <w:pPr>
        <w:spacing w:line="288" w:lineRule="auto"/>
        <w:rPr>
          <w:color w:val="E7E6E6" w:themeColor="background2"/>
          <w:sz w:val="20"/>
          <w:szCs w:val="20"/>
        </w:rPr>
      </w:pPr>
      <w:r>
        <w:rPr>
          <w:color w:val="E7E6E6" w:themeColor="background2"/>
          <w:sz w:val="20"/>
          <w:szCs w:val="20"/>
        </w:rPr>
        <w:t xml:space="preserve">      NS Canada </w:t>
      </w:r>
      <w:r w:rsidR="00B36B7F">
        <w:rPr>
          <w:color w:val="E7E6E6" w:themeColor="background2"/>
          <w:sz w:val="20"/>
          <w:szCs w:val="20"/>
        </w:rPr>
        <w:t>B3M 3M9</w:t>
      </w:r>
    </w:p>
    <w:p w14:paraId="43FBBC4F" w14:textId="51EA1FAC" w:rsidR="00DF5ADD" w:rsidRDefault="00DF5ADD" w:rsidP="00AC508D">
      <w:pPr>
        <w:spacing w:line="288" w:lineRule="auto"/>
        <w:rPr>
          <w:color w:val="E7E6E6" w:themeColor="background2"/>
          <w:sz w:val="20"/>
          <w:szCs w:val="20"/>
        </w:rPr>
      </w:pPr>
    </w:p>
    <w:p w14:paraId="005CE465" w14:textId="237D35B5" w:rsidR="00DF5ADD" w:rsidRDefault="00DF5ADD" w:rsidP="00DF5ADD">
      <w:pPr>
        <w:spacing w:before="120"/>
        <w:ind w:firstLine="140"/>
        <w:rPr>
          <w:color w:val="E7E6E6" w:themeColor="background2"/>
        </w:rPr>
      </w:pPr>
      <w:r>
        <w:rPr>
          <w:color w:val="E7E6E6" w:themeColor="background2"/>
        </w:rPr>
        <w:t xml:space="preserve">  </w:t>
      </w:r>
      <w:r w:rsidRPr="00AC508D">
        <w:rPr>
          <w:color w:val="E7E6E6" w:themeColor="background2"/>
        </w:rPr>
        <w:t>P</w:t>
      </w:r>
      <w:r>
        <w:rPr>
          <w:color w:val="E7E6E6" w:themeColor="background2"/>
        </w:rPr>
        <w:t>ortfolio</w:t>
      </w:r>
    </w:p>
    <w:p w14:paraId="15822C5C" w14:textId="0366E303" w:rsidR="007C0768" w:rsidRDefault="007C0768" w:rsidP="00DF5ADD">
      <w:pPr>
        <w:spacing w:before="120"/>
        <w:ind w:firstLine="140"/>
        <w:rPr>
          <w:color w:val="E7E6E6" w:themeColor="background2"/>
        </w:rPr>
      </w:pPr>
      <w:r>
        <w:rPr>
          <w:color w:val="E7E6E6" w:themeColor="background2"/>
        </w:rPr>
        <w:t xml:space="preserve">  </w:t>
      </w:r>
      <w:hyperlink r:id="rId8" w:history="1">
        <w:r w:rsidRPr="001E61FF">
          <w:rPr>
            <w:rStyle w:val="Hyperlink"/>
          </w:rPr>
          <w:t>https://ekmahoneylee.github.io</w:t>
        </w:r>
      </w:hyperlink>
    </w:p>
    <w:p w14:paraId="46B71200" w14:textId="77777777" w:rsidR="007C0768" w:rsidRDefault="007C0768" w:rsidP="00DF5ADD">
      <w:pPr>
        <w:spacing w:before="120"/>
        <w:ind w:firstLine="140"/>
        <w:rPr>
          <w:color w:val="E7E6E6" w:themeColor="background2"/>
        </w:rPr>
      </w:pPr>
    </w:p>
    <w:p w14:paraId="7EA15CCC" w14:textId="77777777" w:rsidR="007C0768" w:rsidRDefault="007C0768" w:rsidP="00DF5ADD">
      <w:pPr>
        <w:spacing w:before="120"/>
        <w:ind w:firstLine="140"/>
        <w:rPr>
          <w:color w:val="E7E6E6" w:themeColor="background2"/>
        </w:rPr>
      </w:pPr>
    </w:p>
    <w:p w14:paraId="1CB557F9" w14:textId="77777777" w:rsidR="007C0768" w:rsidRDefault="007C0768" w:rsidP="00DF5ADD">
      <w:pPr>
        <w:spacing w:before="120"/>
        <w:ind w:firstLine="140"/>
        <w:rPr>
          <w:color w:val="E7E6E6" w:themeColor="background2"/>
          <w:sz w:val="20"/>
          <w:szCs w:val="20"/>
        </w:rPr>
      </w:pPr>
    </w:p>
    <w:p w14:paraId="06B2AAC5" w14:textId="1ACFA586" w:rsidR="00DF5ADD" w:rsidRDefault="00DF5ADD" w:rsidP="00DF5ADD">
      <w:pPr>
        <w:spacing w:line="288" w:lineRule="auto"/>
        <w:rPr>
          <w:color w:val="E7E6E6" w:themeColor="background2"/>
          <w:sz w:val="20"/>
          <w:szCs w:val="20"/>
        </w:rPr>
      </w:pPr>
      <w:r>
        <w:rPr>
          <w:color w:val="E7E6E6" w:themeColor="background2"/>
        </w:rPr>
        <w:t xml:space="preserve">   </w:t>
      </w:r>
    </w:p>
    <w:p w14:paraId="1DCDEF2A" w14:textId="77777777" w:rsidR="00DF5ADD" w:rsidRDefault="00DF5ADD" w:rsidP="00AC508D">
      <w:pPr>
        <w:spacing w:line="288" w:lineRule="auto"/>
        <w:rPr>
          <w:color w:val="E7E6E6" w:themeColor="background2"/>
          <w:sz w:val="20"/>
          <w:szCs w:val="20"/>
        </w:rPr>
      </w:pPr>
    </w:p>
    <w:p w14:paraId="6DC05685" w14:textId="027652C3" w:rsidR="005063AF" w:rsidRPr="00AC508D" w:rsidRDefault="005063AF" w:rsidP="00AC508D">
      <w:pPr>
        <w:spacing w:line="288" w:lineRule="auto"/>
        <w:rPr>
          <w:color w:val="E7E6E6" w:themeColor="background2"/>
          <w:sz w:val="20"/>
          <w:szCs w:val="20"/>
        </w:rPr>
      </w:pPr>
      <w:r w:rsidRPr="00FD369A">
        <w:rPr>
          <w:color w:val="E7E6E6" w:themeColor="background2"/>
          <w:sz w:val="20"/>
          <w:szCs w:val="20"/>
        </w:rPr>
        <w:t> </w:t>
      </w:r>
    </w:p>
    <w:p w14:paraId="1BB59278" w14:textId="2545C979" w:rsidR="000C7876" w:rsidRPr="00FD369A" w:rsidRDefault="000C7876" w:rsidP="00A32002">
      <w:pPr>
        <w:rPr>
          <w:rFonts w:eastAsia="Times New Roman"/>
          <w:b/>
          <w:color w:val="E7E6E6" w:themeColor="background2"/>
          <w:sz w:val="20"/>
          <w:szCs w:val="20"/>
        </w:rPr>
      </w:pPr>
    </w:p>
    <w:p w14:paraId="2479E93B" w14:textId="7B3AF0F8" w:rsidR="00F62540" w:rsidRPr="00FD369A" w:rsidRDefault="00F62540" w:rsidP="00A32002">
      <w:pPr>
        <w:rPr>
          <w:rFonts w:eastAsia="Times New Roman"/>
          <w:b/>
          <w:color w:val="E7E6E6" w:themeColor="background2"/>
          <w:sz w:val="20"/>
          <w:szCs w:val="20"/>
        </w:rPr>
      </w:pPr>
    </w:p>
    <w:p w14:paraId="459503A5" w14:textId="28F72DEF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6F99F827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0C92BCC1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218CDE1F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010B7C0A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58AA05E2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48E862AB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1C778474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00A86AFC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6B64A306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359C647E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52A78741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1930767B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2DACEA27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50F2179B" w14:textId="77777777" w:rsidR="00FD369A" w:rsidRDefault="00FD369A" w:rsidP="001D4B07">
      <w:pPr>
        <w:spacing w:line="360" w:lineRule="auto"/>
        <w:rPr>
          <w:rFonts w:eastAsia="Times New Roman"/>
          <w:b/>
          <w:color w:val="E7E6E6" w:themeColor="background2"/>
        </w:rPr>
      </w:pPr>
    </w:p>
    <w:p w14:paraId="3550A7B4" w14:textId="77777777" w:rsidR="00447977" w:rsidRDefault="00447977" w:rsidP="00B14B1C">
      <w:pPr>
        <w:pBdr>
          <w:bottom w:val="single" w:sz="4" w:space="1" w:color="auto"/>
        </w:pBdr>
        <w:spacing w:before="120"/>
        <w:rPr>
          <w:rFonts w:eastAsia="Times New Roman"/>
          <w:b/>
          <w:color w:val="E7E6E6" w:themeColor="background2"/>
        </w:rPr>
      </w:pPr>
    </w:p>
    <w:p w14:paraId="5EF117F9" w14:textId="77777777" w:rsidR="00447977" w:rsidRDefault="00447977" w:rsidP="00B14B1C">
      <w:pPr>
        <w:pBdr>
          <w:bottom w:val="single" w:sz="4" w:space="1" w:color="auto"/>
        </w:pBdr>
        <w:spacing w:before="120"/>
        <w:rPr>
          <w:rFonts w:eastAsia="Times New Roman"/>
          <w:b/>
          <w:color w:val="E7E6E6" w:themeColor="background2"/>
        </w:rPr>
      </w:pPr>
    </w:p>
    <w:p w14:paraId="3E7542D3" w14:textId="723E668D" w:rsidR="00AC508D" w:rsidRPr="00AC508D" w:rsidRDefault="00B14B1C" w:rsidP="00B14B1C">
      <w:pPr>
        <w:pBdr>
          <w:bottom w:val="single" w:sz="4" w:space="1" w:color="auto"/>
        </w:pBdr>
        <w:spacing w:before="120"/>
        <w:rPr>
          <w:b/>
          <w:caps/>
          <w:color w:val="000000" w:themeColor="text1"/>
          <w:sz w:val="20"/>
          <w:szCs w:val="20"/>
        </w:rPr>
      </w:pPr>
      <w:r>
        <w:rPr>
          <w:b/>
          <w:caps/>
          <w:color w:val="000000" w:themeColor="text1"/>
          <w:sz w:val="28"/>
          <w:szCs w:val="28"/>
        </w:rPr>
        <w:t>Education</w:t>
      </w:r>
    </w:p>
    <w:p w14:paraId="267AC655" w14:textId="77777777" w:rsidR="00B14B1C" w:rsidRPr="00B14B1C" w:rsidRDefault="00B14B1C" w:rsidP="00B14B1C">
      <w:pPr>
        <w:rPr>
          <w:rFonts w:eastAsia="Times New Roman"/>
          <w:color w:val="000000" w:themeColor="text1"/>
          <w:sz w:val="10"/>
          <w:szCs w:val="10"/>
        </w:rPr>
      </w:pPr>
    </w:p>
    <w:p w14:paraId="608A5B76" w14:textId="31841275" w:rsidR="00B14B1C" w:rsidRPr="00B14B1C" w:rsidRDefault="00B14B1C" w:rsidP="00B14B1C">
      <w:pPr>
        <w:rPr>
          <w:rFonts w:eastAsia="Times New Roman"/>
          <w:bCs/>
          <w:color w:val="000000" w:themeColor="text1"/>
          <w:sz w:val="20"/>
          <w:szCs w:val="20"/>
        </w:rPr>
      </w:pPr>
      <w:r w:rsidRPr="00B14B1C">
        <w:rPr>
          <w:rFonts w:eastAsia="Times New Roman"/>
          <w:color w:val="000000" w:themeColor="text1"/>
          <w:sz w:val="20"/>
          <w:szCs w:val="20"/>
        </w:rPr>
        <w:t xml:space="preserve">2020-9                     </w:t>
      </w:r>
      <w:r w:rsidR="003F78BD">
        <w:rPr>
          <w:rFonts w:eastAsia="Times New Roman"/>
          <w:color w:val="000000" w:themeColor="text1"/>
          <w:sz w:val="20"/>
          <w:szCs w:val="20"/>
        </w:rPr>
        <w:t xml:space="preserve">IT Web Programming </w:t>
      </w:r>
      <w:r w:rsidRPr="00B14B1C">
        <w:rPr>
          <w:rFonts w:eastAsia="Times New Roman"/>
          <w:bCs/>
          <w:color w:val="000000" w:themeColor="text1"/>
          <w:sz w:val="20"/>
          <w:szCs w:val="20"/>
        </w:rPr>
        <w:t>Nova Scotia Community College (NSCC)</w:t>
      </w:r>
    </w:p>
    <w:p w14:paraId="79BB5E0B" w14:textId="278D378C" w:rsidR="00B14B1C" w:rsidRPr="00B14B1C" w:rsidRDefault="00B14B1C" w:rsidP="00B14B1C">
      <w:pPr>
        <w:rPr>
          <w:rFonts w:eastAsia="Times New Roman"/>
          <w:color w:val="000000" w:themeColor="text1"/>
          <w:sz w:val="20"/>
          <w:szCs w:val="20"/>
        </w:rPr>
      </w:pPr>
      <w:r w:rsidRPr="00B14B1C">
        <w:rPr>
          <w:iCs/>
          <w:color w:val="000000" w:themeColor="text1"/>
          <w:sz w:val="20"/>
          <w:szCs w:val="20"/>
        </w:rPr>
        <w:t xml:space="preserve">   – </w:t>
      </w:r>
      <w:r w:rsidRPr="00B14B1C">
        <w:rPr>
          <w:rFonts w:eastAsia="Times New Roman"/>
          <w:color w:val="000000" w:themeColor="text1"/>
          <w:sz w:val="20"/>
          <w:szCs w:val="20"/>
        </w:rPr>
        <w:t>Present               Halifax, Canada</w:t>
      </w:r>
    </w:p>
    <w:p w14:paraId="46F7CB01" w14:textId="2413C515" w:rsidR="00B14B1C" w:rsidRPr="00B14B1C" w:rsidRDefault="00B14B1C" w:rsidP="00B14B1C">
      <w:pPr>
        <w:spacing w:after="120"/>
        <w:rPr>
          <w:rFonts w:eastAsia="Times New Roman"/>
          <w:color w:val="000000" w:themeColor="text1"/>
          <w:sz w:val="20"/>
          <w:szCs w:val="20"/>
        </w:rPr>
      </w:pPr>
    </w:p>
    <w:p w14:paraId="68BBBBA1" w14:textId="4E495D11" w:rsidR="00B14B1C" w:rsidRPr="00B14B1C" w:rsidRDefault="00B14B1C" w:rsidP="00B14B1C">
      <w:pPr>
        <w:rPr>
          <w:rFonts w:eastAsia="Times New Roman"/>
          <w:bCs/>
          <w:color w:val="000000" w:themeColor="text1"/>
          <w:sz w:val="20"/>
          <w:szCs w:val="20"/>
        </w:rPr>
      </w:pPr>
      <w:r w:rsidRPr="00B14B1C">
        <w:rPr>
          <w:rFonts w:eastAsia="Times New Roman"/>
          <w:color w:val="000000" w:themeColor="text1"/>
          <w:sz w:val="20"/>
          <w:szCs w:val="20"/>
        </w:rPr>
        <w:t>2010-3</w:t>
      </w:r>
      <w:r w:rsidRPr="00B14B1C">
        <w:rPr>
          <w:iCs/>
          <w:color w:val="000000" w:themeColor="text1"/>
          <w:sz w:val="20"/>
          <w:szCs w:val="20"/>
        </w:rPr>
        <w:t xml:space="preserve">   </w:t>
      </w:r>
      <w:r w:rsidRPr="00B14B1C">
        <w:rPr>
          <w:iCs/>
          <w:color w:val="000000" w:themeColor="text1"/>
          <w:sz w:val="20"/>
          <w:szCs w:val="20"/>
        </w:rPr>
        <w:tab/>
        <w:t xml:space="preserve">        </w:t>
      </w:r>
      <w:r>
        <w:rPr>
          <w:iCs/>
          <w:color w:val="000000" w:themeColor="text1"/>
          <w:sz w:val="20"/>
          <w:szCs w:val="20"/>
        </w:rPr>
        <w:tab/>
        <w:t xml:space="preserve">  </w:t>
      </w:r>
      <w:r w:rsidRPr="00B14B1C">
        <w:rPr>
          <w:iCs/>
          <w:color w:val="000000" w:themeColor="text1"/>
          <w:sz w:val="20"/>
          <w:szCs w:val="20"/>
        </w:rPr>
        <w:t xml:space="preserve"> </w:t>
      </w:r>
      <w:r w:rsidRPr="00B14B1C">
        <w:rPr>
          <w:rFonts w:eastAsia="Times New Roman"/>
          <w:bCs/>
          <w:color w:val="000000" w:themeColor="text1"/>
          <w:sz w:val="20"/>
          <w:szCs w:val="20"/>
        </w:rPr>
        <w:t>Computer Assisted Design</w:t>
      </w:r>
    </w:p>
    <w:p w14:paraId="2F11AEC4" w14:textId="67F3E1A9" w:rsidR="00BA48A2" w:rsidRPr="00B14B1C" w:rsidRDefault="00B14B1C" w:rsidP="00B14B1C">
      <w:pPr>
        <w:rPr>
          <w:rFonts w:eastAsia="Times New Roman"/>
          <w:color w:val="000000" w:themeColor="text1"/>
          <w:sz w:val="20"/>
          <w:szCs w:val="20"/>
        </w:rPr>
      </w:pPr>
      <w:r w:rsidRPr="00B14B1C">
        <w:rPr>
          <w:iCs/>
          <w:color w:val="000000" w:themeColor="text1"/>
          <w:sz w:val="20"/>
          <w:szCs w:val="20"/>
        </w:rPr>
        <w:t xml:space="preserve">   – </w:t>
      </w:r>
      <w:r w:rsidRPr="00B14B1C">
        <w:rPr>
          <w:rFonts w:eastAsia="Times New Roman"/>
          <w:color w:val="000000" w:themeColor="text1"/>
          <w:sz w:val="20"/>
          <w:szCs w:val="20"/>
        </w:rPr>
        <w:t xml:space="preserve">2010-9               Jung Ang Vocational School </w:t>
      </w:r>
      <w:r w:rsidR="00FC5337" w:rsidRPr="00B14B1C">
        <w:rPr>
          <w:rFonts w:eastAsia="Times New Roman"/>
          <w:color w:val="000000" w:themeColor="text1"/>
          <w:sz w:val="20"/>
          <w:szCs w:val="20"/>
        </w:rPr>
        <w:t>Jeon</w:t>
      </w:r>
      <w:r w:rsidR="00FC5337">
        <w:rPr>
          <w:rFonts w:eastAsia="Times New Roman"/>
          <w:color w:val="000000" w:themeColor="text1"/>
          <w:sz w:val="20"/>
          <w:szCs w:val="20"/>
        </w:rPr>
        <w:t>j</w:t>
      </w:r>
      <w:r w:rsidR="00FC5337" w:rsidRPr="00B14B1C">
        <w:rPr>
          <w:rFonts w:eastAsia="Times New Roman"/>
          <w:color w:val="000000" w:themeColor="text1"/>
          <w:sz w:val="20"/>
          <w:szCs w:val="20"/>
        </w:rPr>
        <w:t>u</w:t>
      </w:r>
      <w:r w:rsidR="00BA48A2" w:rsidRPr="00B14B1C">
        <w:rPr>
          <w:rFonts w:eastAsia="Times New Roman"/>
          <w:color w:val="000000" w:themeColor="text1"/>
          <w:sz w:val="20"/>
          <w:szCs w:val="20"/>
        </w:rPr>
        <w:t>, Republic of Korea</w:t>
      </w:r>
    </w:p>
    <w:p w14:paraId="0A208CD7" w14:textId="77777777" w:rsidR="00BA48A2" w:rsidRPr="00FD369A" w:rsidRDefault="00BA48A2" w:rsidP="00A32002">
      <w:pPr>
        <w:rPr>
          <w:rFonts w:eastAsia="Times New Roman"/>
          <w:b/>
          <w:color w:val="000000" w:themeColor="text1"/>
        </w:rPr>
      </w:pPr>
    </w:p>
    <w:p w14:paraId="1BE73A25" w14:textId="526779F1" w:rsidR="00A32002" w:rsidRPr="008F3DE5" w:rsidRDefault="008F3DE5" w:rsidP="001D4B07">
      <w:pPr>
        <w:spacing w:line="360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 xml:space="preserve">1997-3    </w:t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</w:t>
      </w:r>
      <w:r w:rsidR="00A32002" w:rsidRPr="008F3DE5">
        <w:rPr>
          <w:rFonts w:eastAsia="Times New Roman"/>
          <w:bCs/>
          <w:color w:val="000000" w:themeColor="text1"/>
          <w:sz w:val="20"/>
          <w:szCs w:val="20"/>
        </w:rPr>
        <w:t xml:space="preserve">Bachelor of </w:t>
      </w:r>
      <w:r w:rsidR="00504EA7" w:rsidRPr="008F3DE5">
        <w:rPr>
          <w:rFonts w:eastAsia="Times New Roman"/>
          <w:bCs/>
          <w:color w:val="000000" w:themeColor="text1"/>
          <w:sz w:val="20"/>
          <w:szCs w:val="20"/>
        </w:rPr>
        <w:t xml:space="preserve">Science in Agriculture </w:t>
      </w:r>
    </w:p>
    <w:p w14:paraId="258AF027" w14:textId="51CDB103" w:rsidR="00E912E2" w:rsidRPr="008F3DE5" w:rsidRDefault="008F3DE5" w:rsidP="008F3DE5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 xml:space="preserve">   </w:t>
      </w:r>
      <w:r w:rsidRPr="00B14B1C">
        <w:rPr>
          <w:iCs/>
          <w:color w:val="000000" w:themeColor="text1"/>
          <w:sz w:val="20"/>
          <w:szCs w:val="20"/>
        </w:rPr>
        <w:t xml:space="preserve">– </w:t>
      </w:r>
      <w:r>
        <w:rPr>
          <w:rFonts w:eastAsia="Times New Roman"/>
          <w:bCs/>
          <w:color w:val="000000" w:themeColor="text1"/>
          <w:sz w:val="20"/>
          <w:szCs w:val="20"/>
        </w:rPr>
        <w:t xml:space="preserve">2005-8      </w:t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</w:t>
      </w:r>
      <w:r w:rsidR="00FC5337" w:rsidRPr="008F3DE5">
        <w:rPr>
          <w:rFonts w:eastAsia="Times New Roman"/>
          <w:bCs/>
          <w:color w:val="000000" w:themeColor="text1"/>
          <w:sz w:val="20"/>
          <w:szCs w:val="20"/>
        </w:rPr>
        <w:t>Jeon</w:t>
      </w:r>
      <w:r w:rsidR="00FC5337">
        <w:rPr>
          <w:rFonts w:eastAsia="Times New Roman"/>
          <w:bCs/>
          <w:color w:val="000000" w:themeColor="text1"/>
          <w:sz w:val="20"/>
          <w:szCs w:val="20"/>
        </w:rPr>
        <w:t>b</w:t>
      </w:r>
      <w:r w:rsidR="00FC5337" w:rsidRPr="008F3DE5">
        <w:rPr>
          <w:rFonts w:eastAsia="Times New Roman"/>
          <w:bCs/>
          <w:color w:val="000000" w:themeColor="text1"/>
          <w:sz w:val="20"/>
          <w:szCs w:val="20"/>
        </w:rPr>
        <w:t>uk</w:t>
      </w:r>
      <w:r w:rsidR="00CB56A7" w:rsidRPr="008F3DE5">
        <w:rPr>
          <w:rFonts w:eastAsia="Times New Roman"/>
          <w:bCs/>
          <w:color w:val="000000" w:themeColor="text1"/>
          <w:sz w:val="20"/>
          <w:szCs w:val="20"/>
        </w:rPr>
        <w:t xml:space="preserve"> </w:t>
      </w:r>
      <w:r w:rsidR="00A32002" w:rsidRPr="008F3DE5">
        <w:rPr>
          <w:rFonts w:eastAsia="Times New Roman"/>
          <w:bCs/>
          <w:color w:val="000000" w:themeColor="text1"/>
          <w:sz w:val="20"/>
          <w:szCs w:val="20"/>
        </w:rPr>
        <w:t>University</w:t>
      </w:r>
      <w:r>
        <w:rPr>
          <w:rFonts w:eastAsia="Times New Roman"/>
          <w:bCs/>
          <w:color w:val="000000" w:themeColor="text1"/>
          <w:sz w:val="20"/>
          <w:szCs w:val="20"/>
        </w:rPr>
        <w:t xml:space="preserve"> </w:t>
      </w:r>
      <w:r w:rsidR="00FC5337" w:rsidRPr="008F3DE5">
        <w:rPr>
          <w:rFonts w:eastAsia="Times New Roman"/>
          <w:bCs/>
          <w:color w:val="000000" w:themeColor="text1"/>
          <w:sz w:val="20"/>
          <w:szCs w:val="20"/>
        </w:rPr>
        <w:t>Jeon</w:t>
      </w:r>
      <w:r w:rsidR="00FC5337">
        <w:rPr>
          <w:rFonts w:eastAsia="Times New Roman"/>
          <w:bCs/>
          <w:color w:val="000000" w:themeColor="text1"/>
          <w:sz w:val="20"/>
          <w:szCs w:val="20"/>
        </w:rPr>
        <w:t>j</w:t>
      </w:r>
      <w:r w:rsidR="00FC5337" w:rsidRPr="008F3DE5">
        <w:rPr>
          <w:rFonts w:eastAsia="Times New Roman"/>
          <w:bCs/>
          <w:color w:val="000000" w:themeColor="text1"/>
          <w:sz w:val="20"/>
          <w:szCs w:val="20"/>
        </w:rPr>
        <w:t>u</w:t>
      </w:r>
      <w:r w:rsidR="00BA48A2" w:rsidRPr="008F3DE5">
        <w:rPr>
          <w:rFonts w:eastAsia="Times New Roman"/>
          <w:bCs/>
          <w:color w:val="000000" w:themeColor="text1"/>
          <w:sz w:val="20"/>
          <w:szCs w:val="20"/>
        </w:rPr>
        <w:t>, Republic of Korea</w:t>
      </w:r>
      <w:r w:rsidR="00A32002" w:rsidRPr="008F3DE5">
        <w:rPr>
          <w:rFonts w:eastAsia="Times New Roman"/>
          <w:bCs/>
          <w:color w:val="000000" w:themeColor="text1"/>
          <w:sz w:val="20"/>
          <w:szCs w:val="20"/>
        </w:rPr>
        <w:t xml:space="preserve"> </w:t>
      </w:r>
    </w:p>
    <w:p w14:paraId="52EAF169" w14:textId="77777777" w:rsidR="00E912E2" w:rsidRPr="00FD369A" w:rsidRDefault="00E912E2" w:rsidP="00A32002">
      <w:pPr>
        <w:spacing w:before="120"/>
        <w:jc w:val="center"/>
        <w:rPr>
          <w:b/>
          <w:caps/>
          <w:color w:val="000000" w:themeColor="text1"/>
        </w:rPr>
      </w:pPr>
    </w:p>
    <w:p w14:paraId="36C13B7A" w14:textId="4B898907" w:rsidR="008F3DE5" w:rsidRPr="00AC508D" w:rsidRDefault="008F3DE5" w:rsidP="008F3DE5">
      <w:pPr>
        <w:pBdr>
          <w:bottom w:val="single" w:sz="4" w:space="1" w:color="auto"/>
        </w:pBdr>
        <w:spacing w:before="120"/>
        <w:rPr>
          <w:b/>
          <w:caps/>
          <w:color w:val="000000" w:themeColor="text1"/>
          <w:sz w:val="20"/>
          <w:szCs w:val="20"/>
        </w:rPr>
      </w:pPr>
      <w:r w:rsidRPr="00FD369A">
        <w:rPr>
          <w:b/>
          <w:caps/>
          <w:color w:val="000000" w:themeColor="text1"/>
          <w:sz w:val="28"/>
          <w:szCs w:val="28"/>
        </w:rPr>
        <w:t>Work Experience</w:t>
      </w:r>
    </w:p>
    <w:p w14:paraId="7BADBB7D" w14:textId="1D2F07A3" w:rsidR="00A32002" w:rsidRPr="008F3DE5" w:rsidRDefault="00A32002" w:rsidP="008F3DE5">
      <w:pPr>
        <w:rPr>
          <w:rFonts w:eastAsia="Times New Roman"/>
          <w:color w:val="000000" w:themeColor="text1"/>
          <w:sz w:val="10"/>
          <w:szCs w:val="10"/>
        </w:rPr>
      </w:pPr>
    </w:p>
    <w:p w14:paraId="258423F5" w14:textId="041BBD36" w:rsidR="00FE1643" w:rsidRPr="008F3DE5" w:rsidRDefault="008F3DE5" w:rsidP="001D4B07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 xml:space="preserve">2017-2 </w:t>
      </w:r>
      <w:r>
        <w:rPr>
          <w:rFonts w:eastAsia="Times New Roman"/>
          <w:bCs/>
          <w:color w:val="000000" w:themeColor="text1"/>
          <w:sz w:val="20"/>
          <w:szCs w:val="20"/>
        </w:rPr>
        <w:t xml:space="preserve">         </w:t>
      </w:r>
      <w:r w:rsidRPr="008F3DE5">
        <w:rPr>
          <w:rFonts w:eastAsia="Times New Roman"/>
          <w:bCs/>
          <w:color w:val="000000" w:themeColor="text1"/>
          <w:sz w:val="20"/>
          <w:szCs w:val="20"/>
        </w:rPr>
        <w:t xml:space="preserve">            </w:t>
      </w:r>
      <w:r w:rsidR="00FE1643" w:rsidRPr="00FC5337">
        <w:rPr>
          <w:rFonts w:eastAsia="Times New Roman"/>
          <w:bCs/>
          <w:color w:val="000000" w:themeColor="text1"/>
          <w:sz w:val="20"/>
          <w:szCs w:val="20"/>
        </w:rPr>
        <w:t>Cha Baa Thai Restaurant</w:t>
      </w:r>
    </w:p>
    <w:p w14:paraId="0D1DEF38" w14:textId="443999A5" w:rsidR="00A32002" w:rsidRPr="008F3DE5" w:rsidRDefault="008F3DE5" w:rsidP="001D4B07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 xml:space="preserve">   </w:t>
      </w:r>
      <w:r w:rsidRPr="008F3DE5">
        <w:rPr>
          <w:rFonts w:eastAsia="Times New Roman"/>
          <w:bCs/>
          <w:color w:val="000000" w:themeColor="text1"/>
          <w:sz w:val="20"/>
          <w:szCs w:val="20"/>
        </w:rPr>
        <w:t>– 2020</w:t>
      </w:r>
      <w:r>
        <w:rPr>
          <w:rFonts w:eastAsia="Times New Roman"/>
          <w:bCs/>
          <w:color w:val="000000" w:themeColor="text1"/>
          <w:sz w:val="20"/>
          <w:szCs w:val="20"/>
        </w:rPr>
        <w:t xml:space="preserve">-3    </w:t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 </w:t>
      </w:r>
      <w:r w:rsidR="00FE1643" w:rsidRPr="008F3DE5">
        <w:rPr>
          <w:rFonts w:eastAsia="Times New Roman"/>
          <w:bCs/>
          <w:color w:val="000000" w:themeColor="text1"/>
          <w:sz w:val="20"/>
          <w:szCs w:val="20"/>
        </w:rPr>
        <w:t xml:space="preserve">Bedford, Nova Scotia, Canada </w:t>
      </w:r>
    </w:p>
    <w:p w14:paraId="340753F5" w14:textId="3C5398D8" w:rsidR="005063AF" w:rsidRPr="00FC5337" w:rsidRDefault="008F3DE5" w:rsidP="005063AF">
      <w:pPr>
        <w:spacing w:line="276" w:lineRule="auto"/>
        <w:rPr>
          <w:rFonts w:eastAsia="Times New Roman"/>
          <w:b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ab/>
      </w:r>
      <w:r>
        <w:rPr>
          <w:rFonts w:eastAsia="Times New Roman"/>
          <w:bCs/>
          <w:color w:val="000000" w:themeColor="text1"/>
          <w:sz w:val="20"/>
          <w:szCs w:val="20"/>
        </w:rPr>
        <w:tab/>
      </w:r>
      <w:r w:rsidR="00FC5337">
        <w:rPr>
          <w:rFonts w:eastAsia="Times New Roman"/>
          <w:bCs/>
          <w:color w:val="000000" w:themeColor="text1"/>
          <w:sz w:val="20"/>
          <w:szCs w:val="20"/>
        </w:rPr>
        <w:t xml:space="preserve">     </w:t>
      </w:r>
      <w:r w:rsidR="00FC5337" w:rsidRPr="00FC5337">
        <w:rPr>
          <w:rFonts w:eastAsia="Times New Roman"/>
          <w:b/>
          <w:color w:val="000000" w:themeColor="text1"/>
          <w:sz w:val="20"/>
          <w:szCs w:val="20"/>
        </w:rPr>
        <w:t>Server</w:t>
      </w:r>
    </w:p>
    <w:p w14:paraId="040C085F" w14:textId="77777777" w:rsidR="005063AF" w:rsidRPr="008F3DE5" w:rsidRDefault="005063AF" w:rsidP="005063AF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</w:p>
    <w:p w14:paraId="5A4AAE6F" w14:textId="78792408" w:rsidR="00FC5337" w:rsidRDefault="00FC5337" w:rsidP="005063AF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>2010</w:t>
      </w:r>
      <w:r>
        <w:rPr>
          <w:rFonts w:eastAsia="Times New Roman"/>
          <w:bCs/>
          <w:color w:val="000000" w:themeColor="text1"/>
          <w:sz w:val="20"/>
          <w:szCs w:val="20"/>
        </w:rPr>
        <w:t xml:space="preserve">-9 </w:t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               </w:t>
      </w:r>
      <w:r w:rsidRPr="008F3DE5">
        <w:rPr>
          <w:rFonts w:eastAsia="Times New Roman"/>
          <w:bCs/>
          <w:color w:val="000000" w:themeColor="text1"/>
          <w:sz w:val="20"/>
          <w:szCs w:val="20"/>
        </w:rPr>
        <w:t>Song O Construction</w:t>
      </w:r>
    </w:p>
    <w:p w14:paraId="541CE717" w14:textId="72BC99D2" w:rsidR="00FC5337" w:rsidRDefault="00FC5337" w:rsidP="005063AF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 xml:space="preserve">   </w:t>
      </w:r>
      <w:r w:rsidRPr="008F3DE5">
        <w:rPr>
          <w:rFonts w:eastAsia="Times New Roman"/>
          <w:bCs/>
          <w:color w:val="000000" w:themeColor="text1"/>
          <w:sz w:val="20"/>
          <w:szCs w:val="20"/>
        </w:rPr>
        <w:t xml:space="preserve"> – March 2015</w:t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</w:t>
      </w:r>
      <w:r w:rsidRPr="008F3DE5">
        <w:rPr>
          <w:rFonts w:eastAsia="Times New Roman"/>
          <w:bCs/>
          <w:color w:val="000000" w:themeColor="text1"/>
          <w:sz w:val="20"/>
          <w:szCs w:val="20"/>
        </w:rPr>
        <w:t>Jeonju, Republic of Korea</w:t>
      </w:r>
    </w:p>
    <w:p w14:paraId="5975AA03" w14:textId="3563B133" w:rsidR="00A32002" w:rsidRPr="00FC5337" w:rsidRDefault="00FC5337" w:rsidP="005063AF">
      <w:pPr>
        <w:spacing w:line="276" w:lineRule="auto"/>
        <w:rPr>
          <w:rFonts w:eastAsia="Times New Roman"/>
          <w:b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ab/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</w:t>
      </w:r>
      <w:r w:rsidR="0003798E" w:rsidRPr="00FC5337">
        <w:rPr>
          <w:rFonts w:eastAsia="Times New Roman"/>
          <w:b/>
          <w:color w:val="000000" w:themeColor="text1"/>
          <w:sz w:val="20"/>
          <w:szCs w:val="20"/>
        </w:rPr>
        <w:t>Assistant Manager</w:t>
      </w:r>
    </w:p>
    <w:p w14:paraId="6D46ED5C" w14:textId="7E3F7730" w:rsidR="006C3617" w:rsidRPr="008F3DE5" w:rsidRDefault="00A17C4E" w:rsidP="001D4B07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>Creating Inspection Sheets in EXCEL</w:t>
      </w:r>
    </w:p>
    <w:p w14:paraId="3CDEF6B4" w14:textId="56510BD3" w:rsidR="00A17C4E" w:rsidRPr="008F3DE5" w:rsidRDefault="00A17C4E" w:rsidP="001D4B07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>Updating Maps in AUTOCAD</w:t>
      </w:r>
    </w:p>
    <w:p w14:paraId="7B357072" w14:textId="1C808BDC" w:rsidR="005D4E93" w:rsidRPr="008F3DE5" w:rsidRDefault="00A17C4E" w:rsidP="001D4B07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>Bookkeeping</w:t>
      </w:r>
    </w:p>
    <w:p w14:paraId="0A82417B" w14:textId="58F41BA6" w:rsidR="00055578" w:rsidRPr="008F3DE5" w:rsidRDefault="00055578" w:rsidP="00055578">
      <w:p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</w:p>
    <w:p w14:paraId="1A863E7E" w14:textId="2B1822BE" w:rsidR="00055578" w:rsidRDefault="00055578" w:rsidP="00055578">
      <w:pPr>
        <w:spacing w:line="276" w:lineRule="auto"/>
      </w:pPr>
    </w:p>
    <w:p w14:paraId="20218F31" w14:textId="77777777" w:rsidR="00055578" w:rsidRDefault="00055578" w:rsidP="00055578"/>
    <w:p w14:paraId="427F1821" w14:textId="77777777" w:rsidR="00055578" w:rsidRPr="00403967" w:rsidRDefault="00055578" w:rsidP="008F3DE5">
      <w:pPr>
        <w:pBdr>
          <w:bottom w:val="single" w:sz="4" w:space="1" w:color="auto"/>
        </w:pBdr>
        <w:rPr>
          <w:b/>
          <w:caps/>
          <w:color w:val="463A2C"/>
          <w:sz w:val="28"/>
          <w:szCs w:val="28"/>
        </w:rPr>
      </w:pPr>
      <w:r w:rsidRPr="00403967">
        <w:rPr>
          <w:b/>
          <w:caps/>
          <w:color w:val="463A2C"/>
          <w:sz w:val="28"/>
          <w:szCs w:val="28"/>
        </w:rPr>
        <w:t>SKILLS</w:t>
      </w:r>
    </w:p>
    <w:p w14:paraId="20CD6EDA" w14:textId="77777777" w:rsidR="00055578" w:rsidRPr="008F3DE5" w:rsidRDefault="00055578" w:rsidP="008F3DE5">
      <w:pPr>
        <w:rPr>
          <w:b/>
          <w:caps/>
          <w:color w:val="463A2C"/>
          <w:sz w:val="10"/>
          <w:szCs w:val="10"/>
        </w:rPr>
      </w:pPr>
    </w:p>
    <w:p w14:paraId="042251E7" w14:textId="21A31849" w:rsidR="00055578" w:rsidRPr="008F3DE5" w:rsidRDefault="00055578" w:rsidP="008F3DE5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>Language</w:t>
      </w:r>
      <w:r w:rsidR="00FE52E7">
        <w:rPr>
          <w:rFonts w:eastAsia="Times New Roman"/>
          <w:bCs/>
          <w:color w:val="000000" w:themeColor="text1"/>
          <w:sz w:val="20"/>
          <w:szCs w:val="20"/>
        </w:rPr>
        <w:t>s</w:t>
      </w:r>
      <w:r w:rsidRPr="008F3DE5">
        <w:rPr>
          <w:rFonts w:eastAsia="Times New Roman"/>
          <w:bCs/>
          <w:color w:val="000000" w:themeColor="text1"/>
          <w:sz w:val="20"/>
          <w:szCs w:val="20"/>
        </w:rPr>
        <w:t>: HTML, CSS, JavaScript</w:t>
      </w:r>
      <w:r w:rsidR="00B36B7F">
        <w:rPr>
          <w:rFonts w:eastAsia="Times New Roman"/>
          <w:bCs/>
          <w:color w:val="000000" w:themeColor="text1"/>
          <w:sz w:val="20"/>
          <w:szCs w:val="20"/>
        </w:rPr>
        <w:t>, PHP, C#</w:t>
      </w:r>
      <w:r w:rsidR="002951F0">
        <w:rPr>
          <w:rFonts w:eastAsia="Times New Roman"/>
          <w:bCs/>
          <w:color w:val="000000" w:themeColor="text1"/>
          <w:sz w:val="20"/>
          <w:szCs w:val="20"/>
        </w:rPr>
        <w:t>,</w:t>
      </w:r>
    </w:p>
    <w:p w14:paraId="33ACC0F1" w14:textId="3F47F152" w:rsidR="00055578" w:rsidRDefault="002951F0" w:rsidP="002951F0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 xml:space="preserve">                   </w:t>
      </w:r>
      <w:r w:rsidR="00055578" w:rsidRPr="008F3DE5">
        <w:rPr>
          <w:rFonts w:eastAsia="Times New Roman"/>
          <w:bCs/>
          <w:color w:val="000000" w:themeColor="text1"/>
          <w:sz w:val="20"/>
          <w:szCs w:val="20"/>
        </w:rPr>
        <w:t>SQL, Java</w:t>
      </w:r>
    </w:p>
    <w:p w14:paraId="45C28FB2" w14:textId="47F18E05" w:rsidR="00B36B7F" w:rsidRDefault="00B36B7F" w:rsidP="008F3DE5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>CMS: WordPress</w:t>
      </w:r>
    </w:p>
    <w:p w14:paraId="18E234AE" w14:textId="5FEC8D79" w:rsidR="00B36B7F" w:rsidRDefault="00B36B7F" w:rsidP="008F3DE5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>Database: MySQL, MariaDB</w:t>
      </w:r>
    </w:p>
    <w:p w14:paraId="10FC3613" w14:textId="1AFAC6A3" w:rsidR="00B36B7F" w:rsidRDefault="00B36B7F" w:rsidP="008F3DE5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>Librar</w:t>
      </w:r>
      <w:r w:rsidR="00FE52E7">
        <w:rPr>
          <w:rFonts w:eastAsia="Times New Roman"/>
          <w:bCs/>
          <w:color w:val="000000" w:themeColor="text1"/>
          <w:sz w:val="20"/>
          <w:szCs w:val="20"/>
        </w:rPr>
        <w:t>ies</w:t>
      </w:r>
      <w:r>
        <w:rPr>
          <w:rFonts w:eastAsia="Times New Roman"/>
          <w:bCs/>
          <w:color w:val="000000" w:themeColor="text1"/>
          <w:sz w:val="20"/>
          <w:szCs w:val="20"/>
        </w:rPr>
        <w:t>: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 xml:space="preserve"> 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>React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>.js, Leaflet,</w:t>
      </w:r>
      <w:r w:rsidR="0087468F">
        <w:rPr>
          <w:rFonts w:eastAsia="Times New Roman"/>
          <w:bCs/>
          <w:color w:val="000000" w:themeColor="text1"/>
          <w:sz w:val="20"/>
          <w:szCs w:val="20"/>
        </w:rPr>
        <w:t xml:space="preserve"> Redux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 xml:space="preserve"> </w:t>
      </w:r>
    </w:p>
    <w:p w14:paraId="4B5DFFE9" w14:textId="0D578D6C" w:rsidR="00B36B7F" w:rsidRDefault="00B36B7F" w:rsidP="008F3DE5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>Framework</w:t>
      </w:r>
      <w:r w:rsidR="00FE52E7">
        <w:rPr>
          <w:rFonts w:eastAsia="Times New Roman"/>
          <w:bCs/>
          <w:color w:val="000000" w:themeColor="text1"/>
          <w:sz w:val="20"/>
          <w:szCs w:val="20"/>
        </w:rPr>
        <w:t>s</w:t>
      </w:r>
      <w:r>
        <w:rPr>
          <w:rFonts w:eastAsia="Times New Roman"/>
          <w:bCs/>
          <w:color w:val="000000" w:themeColor="text1"/>
          <w:sz w:val="20"/>
          <w:szCs w:val="20"/>
        </w:rPr>
        <w:t>:</w:t>
      </w:r>
      <w:r w:rsidR="00972EBE">
        <w:rPr>
          <w:rFonts w:eastAsia="Times New Roman"/>
          <w:bCs/>
          <w:color w:val="000000" w:themeColor="text1"/>
          <w:sz w:val="20"/>
          <w:szCs w:val="20"/>
        </w:rPr>
        <w:t xml:space="preserve"> 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>Bootstrap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="00972EBE">
        <w:rPr>
          <w:rFonts w:eastAsia="Times New Roman"/>
          <w:bCs/>
          <w:color w:val="000000" w:themeColor="text1"/>
          <w:sz w:val="20"/>
          <w:szCs w:val="20"/>
        </w:rPr>
        <w:t>Express</w:t>
      </w:r>
      <w:r w:rsidR="0087468F">
        <w:rPr>
          <w:rFonts w:eastAsia="Times New Roman"/>
          <w:bCs/>
          <w:color w:val="000000" w:themeColor="text1"/>
          <w:sz w:val="20"/>
          <w:szCs w:val="20"/>
        </w:rPr>
        <w:t>JS</w:t>
      </w:r>
      <w:proofErr w:type="spellEnd"/>
      <w:r w:rsidR="00972EBE">
        <w:rPr>
          <w:rFonts w:eastAsia="Times New Roman"/>
          <w:bCs/>
          <w:color w:val="000000" w:themeColor="text1"/>
          <w:sz w:val="20"/>
          <w:szCs w:val="20"/>
        </w:rPr>
        <w:t>, Laravel, ASP.NET,</w:t>
      </w:r>
    </w:p>
    <w:p w14:paraId="19BE6C0C" w14:textId="7952B257" w:rsidR="009B2F5B" w:rsidRDefault="00972EBE" w:rsidP="00972EBE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  Entity, Vue</w:t>
      </w:r>
      <w:r w:rsidR="001C4354">
        <w:rPr>
          <w:rFonts w:eastAsia="Times New Roman"/>
          <w:bCs/>
          <w:color w:val="000000" w:themeColor="text1"/>
          <w:sz w:val="20"/>
          <w:szCs w:val="20"/>
        </w:rPr>
        <w:t>.js, Node.js</w:t>
      </w:r>
    </w:p>
    <w:p w14:paraId="5A5E0D68" w14:textId="11F20932" w:rsidR="009B2F5B" w:rsidRDefault="009B2F5B" w:rsidP="009B2F5B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>Cloud platform</w:t>
      </w:r>
      <w:r w:rsidR="00FE52E7">
        <w:rPr>
          <w:rFonts w:eastAsia="Times New Roman"/>
          <w:bCs/>
          <w:color w:val="000000" w:themeColor="text1"/>
          <w:sz w:val="20"/>
          <w:szCs w:val="20"/>
        </w:rPr>
        <w:t>s</w:t>
      </w:r>
      <w:r>
        <w:rPr>
          <w:rFonts w:eastAsia="Times New Roman"/>
          <w:bCs/>
          <w:color w:val="000000" w:themeColor="text1"/>
          <w:sz w:val="20"/>
          <w:szCs w:val="20"/>
        </w:rPr>
        <w:t xml:space="preserve">: Amazon Web Services (AWS), </w:t>
      </w:r>
    </w:p>
    <w:p w14:paraId="74909AC7" w14:textId="29BE15F4" w:rsidR="009B2F5B" w:rsidRPr="008F3DE5" w:rsidRDefault="009B2F5B" w:rsidP="009B2F5B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        Microsoft Azure</w:t>
      </w:r>
    </w:p>
    <w:p w14:paraId="7F6E8278" w14:textId="77777777" w:rsidR="00B36B7F" w:rsidRDefault="00055578" w:rsidP="008F3DE5">
      <w:pPr>
        <w:pStyle w:val="ListParagraph"/>
        <w:numPr>
          <w:ilvl w:val="0"/>
          <w:numId w:val="9"/>
        </w:numPr>
        <w:spacing w:line="276" w:lineRule="auto"/>
        <w:rPr>
          <w:rFonts w:eastAsia="Times New Roman"/>
          <w:bCs/>
          <w:color w:val="000000" w:themeColor="text1"/>
          <w:sz w:val="20"/>
          <w:szCs w:val="20"/>
        </w:rPr>
      </w:pPr>
      <w:r w:rsidRPr="008F3DE5">
        <w:rPr>
          <w:rFonts w:eastAsia="Times New Roman"/>
          <w:bCs/>
          <w:color w:val="000000" w:themeColor="text1"/>
          <w:sz w:val="20"/>
          <w:szCs w:val="20"/>
        </w:rPr>
        <w:t>Additional Skills: Problem-solving</w:t>
      </w:r>
    </w:p>
    <w:p w14:paraId="47E069D3" w14:textId="2964D396" w:rsidR="00B36B7F" w:rsidRDefault="00B36B7F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 xml:space="preserve">                             I</w:t>
      </w:r>
      <w:r w:rsidR="00055578" w:rsidRPr="008F3DE5">
        <w:rPr>
          <w:rFonts w:eastAsia="Times New Roman"/>
          <w:bCs/>
          <w:color w:val="000000" w:themeColor="text1"/>
          <w:sz w:val="20"/>
          <w:szCs w:val="20"/>
        </w:rPr>
        <w:t>nterpersonal</w:t>
      </w:r>
    </w:p>
    <w:p w14:paraId="1CBBAB76" w14:textId="1E29D774" w:rsidR="00055578" w:rsidRDefault="00B36B7F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              O</w:t>
      </w:r>
      <w:r w:rsidR="00055578" w:rsidRPr="008F3DE5">
        <w:rPr>
          <w:rFonts w:eastAsia="Times New Roman"/>
          <w:bCs/>
          <w:color w:val="000000" w:themeColor="text1"/>
          <w:sz w:val="20"/>
          <w:szCs w:val="20"/>
        </w:rPr>
        <w:t>rganizational</w:t>
      </w:r>
    </w:p>
    <w:p w14:paraId="463B4EBD" w14:textId="5D28A3B5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  <w:r>
        <w:rPr>
          <w:rFonts w:eastAsia="Times New Roman"/>
          <w:bCs/>
          <w:color w:val="000000" w:themeColor="text1"/>
          <w:sz w:val="20"/>
          <w:szCs w:val="20"/>
        </w:rPr>
        <w:tab/>
      </w:r>
      <w:r>
        <w:rPr>
          <w:rFonts w:eastAsia="Times New Roman"/>
          <w:bCs/>
          <w:color w:val="000000" w:themeColor="text1"/>
          <w:sz w:val="20"/>
          <w:szCs w:val="20"/>
        </w:rPr>
        <w:tab/>
        <w:t xml:space="preserve"> Detail-oriented</w:t>
      </w:r>
    </w:p>
    <w:p w14:paraId="4B0D3A55" w14:textId="57552C81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79992BAC" w14:textId="042D6B63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5D7D58DB" w14:textId="2CC6A3A0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7FC6EB26" w14:textId="0D381DAC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3CD7158B" w14:textId="226248F8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2F9612E8" w14:textId="2B602CB1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239F570C" w14:textId="77777777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p w14:paraId="39988DBD" w14:textId="77777777" w:rsidR="00DF5ADD" w:rsidRDefault="00DF5ADD" w:rsidP="00B36B7F">
      <w:pPr>
        <w:pStyle w:val="ListParagraph"/>
        <w:spacing w:line="276" w:lineRule="auto"/>
        <w:ind w:left="2160"/>
        <w:rPr>
          <w:rFonts w:eastAsia="Times New Roman"/>
          <w:bCs/>
          <w:color w:val="000000" w:themeColor="text1"/>
          <w:sz w:val="20"/>
          <w:szCs w:val="20"/>
        </w:rPr>
      </w:pPr>
    </w:p>
    <w:sectPr w:rsidR="00DF5ADD" w:rsidSect="00FD369A">
      <w:pgSz w:w="12240" w:h="15840"/>
      <w:pgMar w:top="0" w:right="0" w:bottom="0" w:left="0" w:header="720" w:footer="720" w:gutter="0"/>
      <w:cols w:num="2" w:space="234" w:equalWidth="0">
        <w:col w:w="4080" w:space="720"/>
        <w:col w:w="7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10pt" o:bullet="t">
        <v:imagedata r:id="rId1" o:title=""/>
      </v:shape>
    </w:pict>
  </w:numPicBullet>
  <w:abstractNum w:abstractNumId="0" w15:restartNumberingAfterBreak="0">
    <w:nsid w:val="00000009"/>
    <w:multiLevelType w:val="hybridMultilevel"/>
    <w:tmpl w:val="00000009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A"/>
    <w:multiLevelType w:val="hybridMultilevel"/>
    <w:tmpl w:val="0000000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B"/>
    <w:multiLevelType w:val="hybridMultilevel"/>
    <w:tmpl w:val="0000000B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C"/>
    <w:multiLevelType w:val="hybridMultilevel"/>
    <w:tmpl w:val="0000000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D"/>
    <w:multiLevelType w:val="hybridMultilevel"/>
    <w:tmpl w:val="0000000D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78A2471"/>
    <w:multiLevelType w:val="hybridMultilevel"/>
    <w:tmpl w:val="5926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E382F"/>
    <w:multiLevelType w:val="hybridMultilevel"/>
    <w:tmpl w:val="2346B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3E6021"/>
    <w:multiLevelType w:val="hybridMultilevel"/>
    <w:tmpl w:val="1F7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6400F"/>
    <w:multiLevelType w:val="hybridMultilevel"/>
    <w:tmpl w:val="977C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02"/>
    <w:rsid w:val="00005D3A"/>
    <w:rsid w:val="0003798E"/>
    <w:rsid w:val="00055578"/>
    <w:rsid w:val="000B5D43"/>
    <w:rsid w:val="000B5F5F"/>
    <w:rsid w:val="000C7876"/>
    <w:rsid w:val="000F476C"/>
    <w:rsid w:val="00186E46"/>
    <w:rsid w:val="001B4BFC"/>
    <w:rsid w:val="001C4354"/>
    <w:rsid w:val="001D4B07"/>
    <w:rsid w:val="00220CC3"/>
    <w:rsid w:val="00252B60"/>
    <w:rsid w:val="002637C1"/>
    <w:rsid w:val="002951F0"/>
    <w:rsid w:val="002A3E93"/>
    <w:rsid w:val="002D04DB"/>
    <w:rsid w:val="002D22A0"/>
    <w:rsid w:val="002D35BD"/>
    <w:rsid w:val="002D3845"/>
    <w:rsid w:val="002D70C9"/>
    <w:rsid w:val="00304D26"/>
    <w:rsid w:val="00365ECB"/>
    <w:rsid w:val="003F78BD"/>
    <w:rsid w:val="00403967"/>
    <w:rsid w:val="00423D3D"/>
    <w:rsid w:val="00431598"/>
    <w:rsid w:val="00434DAA"/>
    <w:rsid w:val="00447977"/>
    <w:rsid w:val="00492F45"/>
    <w:rsid w:val="004A38FD"/>
    <w:rsid w:val="00504EA7"/>
    <w:rsid w:val="005063AF"/>
    <w:rsid w:val="00520319"/>
    <w:rsid w:val="0053306C"/>
    <w:rsid w:val="005D4E93"/>
    <w:rsid w:val="00630C81"/>
    <w:rsid w:val="00651483"/>
    <w:rsid w:val="00666FAB"/>
    <w:rsid w:val="006A263E"/>
    <w:rsid w:val="006A4501"/>
    <w:rsid w:val="006C3617"/>
    <w:rsid w:val="00703B6F"/>
    <w:rsid w:val="00724272"/>
    <w:rsid w:val="00730DEA"/>
    <w:rsid w:val="00737913"/>
    <w:rsid w:val="007969C6"/>
    <w:rsid w:val="007C0768"/>
    <w:rsid w:val="007F51F3"/>
    <w:rsid w:val="008029BA"/>
    <w:rsid w:val="008128C7"/>
    <w:rsid w:val="00816B70"/>
    <w:rsid w:val="0087468F"/>
    <w:rsid w:val="008B52F3"/>
    <w:rsid w:val="008F3DE5"/>
    <w:rsid w:val="00904031"/>
    <w:rsid w:val="009564C8"/>
    <w:rsid w:val="00972EBE"/>
    <w:rsid w:val="009B2F5B"/>
    <w:rsid w:val="00A106E4"/>
    <w:rsid w:val="00A17C4E"/>
    <w:rsid w:val="00A32002"/>
    <w:rsid w:val="00AC508D"/>
    <w:rsid w:val="00B06085"/>
    <w:rsid w:val="00B14B1C"/>
    <w:rsid w:val="00B36B7F"/>
    <w:rsid w:val="00B40816"/>
    <w:rsid w:val="00B52835"/>
    <w:rsid w:val="00B52F67"/>
    <w:rsid w:val="00B55E72"/>
    <w:rsid w:val="00B65003"/>
    <w:rsid w:val="00BA48A2"/>
    <w:rsid w:val="00BD5B71"/>
    <w:rsid w:val="00C068DB"/>
    <w:rsid w:val="00C206E6"/>
    <w:rsid w:val="00C447FD"/>
    <w:rsid w:val="00C45878"/>
    <w:rsid w:val="00CB196A"/>
    <w:rsid w:val="00CB56A7"/>
    <w:rsid w:val="00CD1815"/>
    <w:rsid w:val="00D514E2"/>
    <w:rsid w:val="00DD3101"/>
    <w:rsid w:val="00DF5ADD"/>
    <w:rsid w:val="00E517CD"/>
    <w:rsid w:val="00E81DAE"/>
    <w:rsid w:val="00E912E2"/>
    <w:rsid w:val="00ED2E5E"/>
    <w:rsid w:val="00EE41E4"/>
    <w:rsid w:val="00F168D2"/>
    <w:rsid w:val="00F41560"/>
    <w:rsid w:val="00F62540"/>
    <w:rsid w:val="00FA6094"/>
    <w:rsid w:val="00FB2916"/>
    <w:rsid w:val="00FC3130"/>
    <w:rsid w:val="00FC5337"/>
    <w:rsid w:val="00FD369A"/>
    <w:rsid w:val="00FE1643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0718"/>
  <w15:chartTrackingRefBased/>
  <w15:docId w15:val="{BEC0A985-66D7-4B6A-8FB3-59BF866C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02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08D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4B1C"/>
  </w:style>
  <w:style w:type="character" w:customStyle="1" w:styleId="DateChar">
    <w:name w:val="Date Char"/>
    <w:basedOn w:val="DefaultParagraphFont"/>
    <w:link w:val="Date"/>
    <w:uiPriority w:val="99"/>
    <w:semiHidden/>
    <w:rsid w:val="00B14B1C"/>
    <w:rPr>
      <w:rFonts w:ascii="Times New Roman" w:eastAsia="Malgun Gothic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mahoneylee.githu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w0432877@campus.nsc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osi0825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71DA-55F1-4B18-8CC7-A91E954F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Lee Eun Kyung</cp:lastModifiedBy>
  <cp:revision>37</cp:revision>
  <dcterms:created xsi:type="dcterms:W3CDTF">2020-01-01T20:39:00Z</dcterms:created>
  <dcterms:modified xsi:type="dcterms:W3CDTF">2022-03-02T02:33:00Z</dcterms:modified>
</cp:coreProperties>
</file>